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AAF5" w14:textId="77777777" w:rsidR="0044231A" w:rsidRDefault="001B6F3F">
      <w:pPr>
        <w:spacing w:after="0" w:line="259" w:lineRule="auto"/>
        <w:ind w:left="2300"/>
        <w:jc w:val="left"/>
      </w:pPr>
      <w:r>
        <w:rPr>
          <w:b/>
          <w:sz w:val="32"/>
          <w:szCs w:val="32"/>
        </w:rPr>
        <w:t xml:space="preserve">         CURRICULAM VITAE </w:t>
      </w:r>
    </w:p>
    <w:p w14:paraId="2FBA4A14" w14:textId="77777777" w:rsidR="0044231A" w:rsidRDefault="001B6F3F">
      <w:pPr>
        <w:spacing w:after="0" w:line="259" w:lineRule="auto"/>
        <w:jc w:val="left"/>
      </w:pPr>
      <w:r>
        <w:rPr>
          <w:b/>
          <w:sz w:val="20"/>
        </w:rPr>
        <w:t xml:space="preserve"> </w:t>
      </w:r>
    </w:p>
    <w:p w14:paraId="18B8C047" w14:textId="77777777" w:rsidR="0044231A" w:rsidRDefault="001B6F3F">
      <w:pPr>
        <w:spacing w:after="123" w:line="259" w:lineRule="auto"/>
        <w:jc w:val="left"/>
      </w:pPr>
      <w:r>
        <w:rPr>
          <w:b/>
          <w:sz w:val="18"/>
          <w:szCs w:val="18"/>
        </w:rPr>
        <w:t xml:space="preserve"> </w:t>
      </w:r>
    </w:p>
    <w:p w14:paraId="02B52390" w14:textId="77777777" w:rsidR="0044231A" w:rsidRDefault="001B6F3F">
      <w:pPr>
        <w:wordWrap w:val="0"/>
        <w:spacing w:after="7" w:line="259" w:lineRule="auto"/>
        <w:ind w:right="74"/>
        <w:jc w:val="right"/>
      </w:pPr>
      <w:r>
        <w:rPr>
          <w:b/>
        </w:rPr>
        <w:t>DEVENDRA KUMAR YADAV</w:t>
      </w:r>
    </w:p>
    <w:p w14:paraId="7A21EE87" w14:textId="77777777" w:rsidR="0044231A" w:rsidRDefault="001B6F3F">
      <w:pPr>
        <w:spacing w:after="19" w:line="259" w:lineRule="auto"/>
        <w:ind w:right="57"/>
        <w:jc w:val="right"/>
      </w:pPr>
      <w:r>
        <w:t>1</w:t>
      </w:r>
      <w:r>
        <w:rPr>
          <w:vertAlign w:val="superscript"/>
        </w:rPr>
        <w:t>St</w:t>
      </w:r>
      <w:r>
        <w:t xml:space="preserve"> Floor, C 2</w:t>
      </w:r>
      <w:r>
        <w:rPr>
          <w:vertAlign w:val="superscript"/>
        </w:rPr>
        <w:t>nd</w:t>
      </w:r>
      <w:r>
        <w:t xml:space="preserve"> -21, New Ashok Nagar, New Delhi </w:t>
      </w:r>
    </w:p>
    <w:p w14:paraId="02C89920" w14:textId="77777777" w:rsidR="0044231A" w:rsidRDefault="001B6F3F">
      <w:pPr>
        <w:spacing w:after="19" w:line="259" w:lineRule="auto"/>
        <w:ind w:right="57"/>
        <w:jc w:val="right"/>
      </w:pPr>
      <w:r>
        <w:t xml:space="preserve">Contact </w:t>
      </w:r>
      <w:proofErr w:type="gramStart"/>
      <w:r>
        <w:t>No:-</w:t>
      </w:r>
      <w:proofErr w:type="gramEnd"/>
      <w:r>
        <w:t xml:space="preserve"> 9582922642</w:t>
      </w:r>
    </w:p>
    <w:p w14:paraId="64A71034" w14:textId="77777777" w:rsidR="0044231A" w:rsidRDefault="001B6F3F">
      <w:pPr>
        <w:spacing w:after="19" w:line="259" w:lineRule="auto"/>
        <w:ind w:right="57"/>
        <w:jc w:val="right"/>
      </w:pPr>
      <w:r>
        <w:t xml:space="preserve">E-mail:-dky1290@gmail.com </w:t>
      </w:r>
    </w:p>
    <w:p w14:paraId="782581D7" w14:textId="77777777" w:rsidR="0044231A" w:rsidRDefault="001B6F3F">
      <w:pPr>
        <w:spacing w:after="188" w:line="240" w:lineRule="auto"/>
        <w:ind w:right="9936"/>
        <w:jc w:val="left"/>
      </w:pPr>
      <w:r>
        <w:rPr>
          <w:sz w:val="20"/>
        </w:rPr>
        <w:t xml:space="preserve"> </w:t>
      </w:r>
      <w:r>
        <w:rPr>
          <w:szCs w:val="21"/>
        </w:rPr>
        <w:t xml:space="preserve"> </w:t>
      </w:r>
    </w:p>
    <w:p w14:paraId="51F31BFA" w14:textId="77777777" w:rsidR="0044231A" w:rsidRDefault="001B6F3F">
      <w:pPr>
        <w:pStyle w:val="Heading1"/>
        <w:tabs>
          <w:tab w:val="center" w:pos="5126"/>
          <w:tab w:val="center" w:pos="9147"/>
        </w:tabs>
        <w:ind w:left="235" w:firstLine="0"/>
      </w:pPr>
      <w:r>
        <w:t xml:space="preserve">  </w:t>
      </w:r>
      <w:r>
        <w:tab/>
        <w:t xml:space="preserve">PROFESSIONAL OBJECTIVE </w:t>
      </w:r>
      <w:r>
        <w:tab/>
        <w:t xml:space="preserve"> </w:t>
      </w:r>
    </w:p>
    <w:p w14:paraId="76851DDC" w14:textId="77777777" w:rsidR="0044231A" w:rsidRDefault="001B6F3F">
      <w:pPr>
        <w:spacing w:after="0" w:line="259" w:lineRule="auto"/>
        <w:jc w:val="left"/>
      </w:pPr>
      <w:r>
        <w:rPr>
          <w:b/>
          <w:sz w:val="23"/>
          <w:szCs w:val="23"/>
        </w:rPr>
        <w:t xml:space="preserve"> </w:t>
      </w:r>
    </w:p>
    <w:p w14:paraId="6BD76B2B" w14:textId="77777777" w:rsidR="0044231A" w:rsidRDefault="001B6F3F">
      <w:pPr>
        <w:ind w:left="284" w:right="381"/>
      </w:pPr>
      <w:r>
        <w:t xml:space="preserve">To be associated with an organization with world class standing repute, in order to gain exposure, done my skills &amp; deepen my knowledge, thereby contributing to the growth of the organization. </w:t>
      </w:r>
    </w:p>
    <w:p w14:paraId="42374057" w14:textId="77777777" w:rsidR="0044231A" w:rsidRDefault="001B6F3F">
      <w:pPr>
        <w:spacing w:after="115" w:line="259" w:lineRule="auto"/>
        <w:jc w:val="left"/>
      </w:pPr>
      <w:r>
        <w:rPr>
          <w:sz w:val="23"/>
          <w:szCs w:val="23"/>
        </w:rPr>
        <w:t xml:space="preserve"> </w:t>
      </w:r>
    </w:p>
    <w:p w14:paraId="5CAC1CD9" w14:textId="77777777" w:rsidR="0044231A" w:rsidRDefault="001B6F3F">
      <w:pPr>
        <w:pStyle w:val="Heading1"/>
        <w:tabs>
          <w:tab w:val="center" w:pos="4338"/>
          <w:tab w:val="center" w:pos="9147"/>
        </w:tabs>
        <w:spacing w:after="205"/>
        <w:ind w:left="235" w:firstLine="0"/>
      </w:pPr>
      <w:r>
        <w:t xml:space="preserve">  </w:t>
      </w:r>
      <w:r>
        <w:tab/>
        <w:t xml:space="preserve">QUALIFICATIONS </w:t>
      </w:r>
      <w:r>
        <w:tab/>
        <w:t xml:space="preserve"> </w:t>
      </w:r>
    </w:p>
    <w:p w14:paraId="51DBA977" w14:textId="77777777" w:rsidR="0044231A" w:rsidRDefault="001B6F3F">
      <w:pPr>
        <w:pStyle w:val="Heading2"/>
        <w:numPr>
          <w:ilvl w:val="0"/>
          <w:numId w:val="1"/>
        </w:numPr>
        <w:ind w:left="269" w:firstLine="274"/>
        <w:rPr>
          <w:u w:val="none"/>
        </w:rPr>
      </w:pPr>
      <w:r>
        <w:t>Professional Qualifications:-</w:t>
      </w:r>
      <w:r>
        <w:rPr>
          <w:u w:val="none"/>
        </w:rPr>
        <w:t xml:space="preserve"> </w:t>
      </w:r>
    </w:p>
    <w:p w14:paraId="73012500" w14:textId="77777777" w:rsidR="0044231A" w:rsidRDefault="0044231A">
      <w:pPr>
        <w:pStyle w:val="Normal1"/>
      </w:pPr>
    </w:p>
    <w:p w14:paraId="0DF56AFD" w14:textId="77777777" w:rsidR="0044231A" w:rsidRDefault="001B6F3F">
      <w:pPr>
        <w:numPr>
          <w:ilvl w:val="0"/>
          <w:numId w:val="2"/>
        </w:numPr>
        <w:spacing w:after="44" w:line="259" w:lineRule="auto"/>
        <w:ind w:hanging="418"/>
        <w:jc w:val="left"/>
      </w:pPr>
      <w:r>
        <w:rPr>
          <w:sz w:val="22"/>
          <w:szCs w:val="22"/>
        </w:rPr>
        <w:t>B.Tech. (Information Technology) with 72% from RGTU, Bhopal.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</w:p>
    <w:p w14:paraId="1B16144D" w14:textId="77777777" w:rsidR="0044231A" w:rsidRDefault="0044231A">
      <w:pPr>
        <w:spacing w:after="44" w:line="259" w:lineRule="auto"/>
        <w:ind w:left="484"/>
        <w:jc w:val="left"/>
      </w:pPr>
    </w:p>
    <w:p w14:paraId="39157DC7" w14:textId="77777777" w:rsidR="0044231A" w:rsidRDefault="001B6F3F">
      <w:pPr>
        <w:pStyle w:val="Heading2"/>
        <w:spacing w:after="200"/>
        <w:ind w:left="269" w:firstLine="274"/>
      </w:pPr>
      <w:r>
        <w:rPr>
          <w:u w:val="none"/>
        </w:rPr>
        <w:t>2.</w:t>
      </w:r>
      <w:r>
        <w:rPr>
          <w:rFonts w:ascii="Arial" w:eastAsia="Arial" w:hAnsi="Arial" w:cs="Arial"/>
          <w:u w:val="none"/>
        </w:rPr>
        <w:t xml:space="preserve"> </w:t>
      </w:r>
      <w:r>
        <w:t>Academic Qualifications:-</w:t>
      </w:r>
      <w:r>
        <w:rPr>
          <w:u w:val="none"/>
        </w:rPr>
        <w:t xml:space="preserve"> </w:t>
      </w:r>
    </w:p>
    <w:p w14:paraId="088710CA" w14:textId="77777777" w:rsidR="0044231A" w:rsidRDefault="001B6F3F">
      <w:pPr>
        <w:numPr>
          <w:ilvl w:val="0"/>
          <w:numId w:val="3"/>
        </w:numPr>
        <w:spacing w:after="232" w:line="259" w:lineRule="auto"/>
        <w:ind w:left="844" w:hanging="360"/>
        <w:jc w:val="left"/>
      </w:pP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with 55% from U.P. Board, Allahabad.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</w:p>
    <w:p w14:paraId="409BD286" w14:textId="77777777" w:rsidR="0044231A" w:rsidRDefault="001B6F3F">
      <w:pPr>
        <w:numPr>
          <w:ilvl w:val="0"/>
          <w:numId w:val="3"/>
        </w:numPr>
        <w:spacing w:after="0" w:line="259" w:lineRule="auto"/>
        <w:ind w:left="844" w:hanging="360"/>
        <w:jc w:val="left"/>
      </w:pP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with 63% from U.P. Board, Allahabad.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</w:p>
    <w:p w14:paraId="34E840E9" w14:textId="77777777" w:rsidR="0044231A" w:rsidRDefault="001B6F3F">
      <w:pPr>
        <w:spacing w:after="48" w:line="259" w:lineRule="auto"/>
        <w:jc w:val="left"/>
      </w:pPr>
      <w:r>
        <w:rPr>
          <w:szCs w:val="21"/>
        </w:rPr>
        <w:t xml:space="preserve"> </w:t>
      </w:r>
    </w:p>
    <w:p w14:paraId="4D0F0981" w14:textId="77777777" w:rsidR="0044231A" w:rsidRDefault="001B6F3F">
      <w:pPr>
        <w:pStyle w:val="Heading1"/>
        <w:tabs>
          <w:tab w:val="center" w:pos="4245"/>
          <w:tab w:val="center" w:pos="9147"/>
        </w:tabs>
        <w:spacing w:after="87"/>
        <w:ind w:left="235" w:firstLine="0"/>
      </w:pPr>
      <w:r>
        <w:t xml:space="preserve">  </w:t>
      </w:r>
      <w:r>
        <w:tab/>
        <w:t xml:space="preserve">WORK EXPERIENCE </w:t>
      </w:r>
      <w:r>
        <w:tab/>
        <w:t xml:space="preserve"> </w:t>
      </w:r>
    </w:p>
    <w:p w14:paraId="54EC720E" w14:textId="77777777" w:rsidR="0044231A" w:rsidRDefault="001B6F3F">
      <w:pPr>
        <w:spacing w:after="0" w:line="259" w:lineRule="auto"/>
        <w:ind w:left="509"/>
        <w:jc w:val="left"/>
      </w:pPr>
      <w:r>
        <w:rPr>
          <w:rFonts w:ascii="Noto Sans Symbols" w:eastAsia="Noto Sans Symbols" w:hAnsi="Noto Sans Symbols" w:cs="Noto Sans Symbols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Currently working with </w:t>
      </w:r>
      <w:r>
        <w:rPr>
          <w:b/>
        </w:rPr>
        <w:t>Care Health Insurance Ltd (Formerly Known as Religare Health Insurance Co. Ltd.)</w:t>
      </w:r>
      <w:r>
        <w:rPr>
          <w:rFonts w:ascii="Noto Sans Symbols" w:eastAsia="Noto Sans Symbols" w:hAnsi="Noto Sans Symbols" w:cs="Noto Sans Symbols"/>
        </w:rPr>
        <w:t xml:space="preserve"> </w:t>
      </w:r>
    </w:p>
    <w:p w14:paraId="0DE054E9" w14:textId="77777777" w:rsidR="0044231A" w:rsidRDefault="001B6F3F">
      <w:pPr>
        <w:spacing w:after="19" w:line="259" w:lineRule="auto"/>
        <w:jc w:val="left"/>
      </w:pPr>
      <w:r>
        <w:t xml:space="preserve"> </w:t>
      </w:r>
    </w:p>
    <w:p w14:paraId="72262F9B" w14:textId="77777777" w:rsidR="0044231A" w:rsidRDefault="001B6F3F">
      <w:pPr>
        <w:spacing w:after="0" w:line="259" w:lineRule="auto"/>
        <w:ind w:left="134"/>
        <w:jc w:val="left"/>
        <w:rPr>
          <w:b/>
        </w:rPr>
      </w:pPr>
      <w:r>
        <w:rPr>
          <w:b/>
        </w:rPr>
        <w:t>Associate Assistant Manager – Assisted Sales since Jun’17 to till now.</w:t>
      </w:r>
    </w:p>
    <w:p w14:paraId="3DFD39A8" w14:textId="77777777" w:rsidR="0044231A" w:rsidRDefault="0044231A">
      <w:pPr>
        <w:spacing w:after="0" w:line="259" w:lineRule="auto"/>
        <w:ind w:left="134"/>
        <w:jc w:val="left"/>
        <w:rPr>
          <w:b/>
        </w:rPr>
      </w:pPr>
    </w:p>
    <w:p w14:paraId="3699AEAF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Provide encouragement to team members to drive sales, communicating team goals and  identifying areas for new training or skill checks </w:t>
      </w:r>
    </w:p>
    <w:p w14:paraId="40CF4272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Generate and shares comprehensive and detailed reports about team performance, mission related objectives, and deadlines </w:t>
      </w:r>
    </w:p>
    <w:p w14:paraId="6A34E534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Conduct team meetings to update members on best practices and continuing expectations </w:t>
      </w:r>
    </w:p>
    <w:p w14:paraId="0A49FB46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Answer team member questions, helps with team member problems, and oversees team member work for quality and guidance compliance. </w:t>
      </w:r>
    </w:p>
    <w:p w14:paraId="533957D0" w14:textId="77777777" w:rsidR="0044231A" w:rsidRDefault="001B6F3F">
      <w:pPr>
        <w:numPr>
          <w:ilvl w:val="0"/>
          <w:numId w:val="4"/>
        </w:numPr>
        <w:spacing w:after="28"/>
        <w:ind w:left="844" w:right="82" w:hanging="360"/>
      </w:pPr>
      <w:r>
        <w:t xml:space="preserve">Provides quality customer service, including interacting with customers, answering customer enquiries, and effectively handling customer complaints. </w:t>
      </w:r>
    </w:p>
    <w:p w14:paraId="59EAA6EB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Contribute for the initial hiring and selecting process of the front line. </w:t>
      </w:r>
    </w:p>
    <w:p w14:paraId="1A1275D7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Supports team members and performs management duties when Manager is absent. </w:t>
      </w:r>
    </w:p>
    <w:p w14:paraId="513F853B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Monitoring day to day activities of agents and share report to management. </w:t>
      </w:r>
    </w:p>
    <w:p w14:paraId="0CE71742" w14:textId="77777777" w:rsidR="0044231A" w:rsidRDefault="001B6F3F">
      <w:pPr>
        <w:numPr>
          <w:ilvl w:val="0"/>
          <w:numId w:val="4"/>
        </w:numPr>
        <w:ind w:left="844" w:right="82" w:hanging="360"/>
      </w:pPr>
      <w:r>
        <w:lastRenderedPageBreak/>
        <w:t xml:space="preserve">Maintaining daily Sales and Lead MIS and share report to manager. </w:t>
      </w:r>
    </w:p>
    <w:p w14:paraId="1873E4E5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>Handling Team Members Queries.</w:t>
      </w:r>
    </w:p>
    <w:p w14:paraId="3120D539" w14:textId="77777777" w:rsidR="0044231A" w:rsidRDefault="0044231A">
      <w:pPr>
        <w:numPr>
          <w:ilvl w:val="0"/>
          <w:numId w:val="4"/>
        </w:numPr>
        <w:ind w:left="844" w:right="82" w:hanging="360"/>
      </w:pPr>
    </w:p>
    <w:p w14:paraId="53A0AFBE" w14:textId="77777777" w:rsidR="0044231A" w:rsidRDefault="001B6F3F">
      <w:pPr>
        <w:spacing w:after="0" w:line="259" w:lineRule="auto"/>
        <w:ind w:left="134"/>
        <w:jc w:val="left"/>
      </w:pPr>
      <w:r>
        <w:rPr>
          <w:b/>
        </w:rPr>
        <w:t xml:space="preserve">Relationship Manager – Assisted Sales from Jun’2014 to May’2017. </w:t>
      </w:r>
    </w:p>
    <w:p w14:paraId="5682E32A" w14:textId="77777777" w:rsidR="0044231A" w:rsidRDefault="001B6F3F">
      <w:pPr>
        <w:spacing w:line="259" w:lineRule="auto"/>
        <w:jc w:val="left"/>
      </w:pPr>
      <w:r>
        <w:rPr>
          <w:b/>
          <w:sz w:val="23"/>
          <w:szCs w:val="23"/>
        </w:rPr>
        <w:t xml:space="preserve"> </w:t>
      </w:r>
    </w:p>
    <w:p w14:paraId="7651A59C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Call to customers who visits Religare Health Insurance portal </w:t>
      </w:r>
      <w:r>
        <w:rPr>
          <w:rFonts w:ascii="Quattrocento Sans" w:eastAsia="Quattrocento Sans" w:hAnsi="Quattrocento Sans" w:cs="Quattrocento Sans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Sold them Health/International Travel Insurance. </w:t>
      </w:r>
    </w:p>
    <w:p w14:paraId="354B4C55" w14:textId="77777777" w:rsidR="0044231A" w:rsidRDefault="001B6F3F">
      <w:pPr>
        <w:numPr>
          <w:ilvl w:val="0"/>
          <w:numId w:val="4"/>
        </w:numPr>
        <w:ind w:left="844" w:right="82" w:hanging="360"/>
      </w:pPr>
      <w:r>
        <w:t xml:space="preserve">Building and maintaining health business relations, ensuring maximum client satisfaction by achieving delivery &amp; quality servicing. </w:t>
      </w:r>
      <w:r>
        <w:rPr>
          <w:rFonts w:ascii="Quattrocento Sans" w:eastAsia="Quattrocento Sans" w:hAnsi="Quattrocento Sans" w:cs="Quattrocento Sans"/>
        </w:rPr>
        <w:t></w:t>
      </w:r>
      <w:r>
        <w:t xml:space="preserve">Maintaining daily Sales MIS. </w:t>
      </w:r>
    </w:p>
    <w:p w14:paraId="24BC19B2" w14:textId="77777777" w:rsidR="0044231A" w:rsidRDefault="001B6F3F">
      <w:pPr>
        <w:spacing w:after="0" w:line="259" w:lineRule="auto"/>
        <w:jc w:val="left"/>
      </w:pPr>
      <w:r>
        <w:rPr>
          <w:sz w:val="31"/>
          <w:szCs w:val="31"/>
        </w:rPr>
        <w:t xml:space="preserve"> </w:t>
      </w:r>
    </w:p>
    <w:p w14:paraId="5F3279B5" w14:textId="77777777" w:rsidR="0044231A" w:rsidRDefault="001B6F3F">
      <w:pPr>
        <w:numPr>
          <w:ilvl w:val="0"/>
          <w:numId w:val="5"/>
        </w:numPr>
        <w:ind w:left="844" w:right="82" w:hanging="360"/>
      </w:pPr>
      <w:r>
        <w:t>Internship of 2 Months (July-August, 2011) as Technical Support Engineer in Genus Inventors Ltd., Bhopal.</w:t>
      </w:r>
      <w:r>
        <w:rPr>
          <w:rFonts w:ascii="Noto Sans Symbols" w:eastAsia="Noto Sans Symbols" w:hAnsi="Noto Sans Symbols" w:cs="Noto Sans Symbols"/>
        </w:rPr>
        <w:t xml:space="preserve"> </w:t>
      </w:r>
    </w:p>
    <w:p w14:paraId="2E740FDD" w14:textId="77777777" w:rsidR="0044231A" w:rsidRDefault="001B6F3F">
      <w:pPr>
        <w:spacing w:after="124" w:line="259" w:lineRule="auto"/>
        <w:jc w:val="left"/>
      </w:pPr>
      <w:r>
        <w:rPr>
          <w:sz w:val="16"/>
          <w:szCs w:val="16"/>
        </w:rPr>
        <w:t xml:space="preserve"> </w:t>
      </w:r>
    </w:p>
    <w:p w14:paraId="35915579" w14:textId="77777777" w:rsidR="0044231A" w:rsidRDefault="001B6F3F">
      <w:pPr>
        <w:pStyle w:val="Heading1"/>
        <w:ind w:left="224" w:firstLine="0"/>
        <w:jc w:val="center"/>
      </w:pPr>
      <w:r>
        <w:t xml:space="preserve">TECHNICAL KNOWLEDGE </w:t>
      </w:r>
    </w:p>
    <w:p w14:paraId="2388C1AD" w14:textId="77777777" w:rsidR="0044231A" w:rsidRDefault="001B6F3F">
      <w:pPr>
        <w:spacing w:after="159" w:line="259" w:lineRule="auto"/>
        <w:jc w:val="left"/>
      </w:pPr>
      <w:r>
        <w:rPr>
          <w:sz w:val="15"/>
          <w:szCs w:val="15"/>
        </w:rPr>
        <w:t xml:space="preserve"> </w:t>
      </w:r>
    </w:p>
    <w:p w14:paraId="507ABE99" w14:textId="77777777" w:rsidR="0044231A" w:rsidRDefault="001B6F3F">
      <w:pPr>
        <w:spacing w:after="40"/>
        <w:ind w:left="644" w:right="82"/>
      </w:pPr>
      <w:r>
        <w:t xml:space="preserve">Application Package: MS Office. </w:t>
      </w:r>
    </w:p>
    <w:p w14:paraId="0FEEC8A1" w14:textId="77777777" w:rsidR="0044231A" w:rsidRDefault="001B6F3F">
      <w:pPr>
        <w:spacing w:after="40"/>
        <w:ind w:left="644" w:right="82"/>
      </w:pPr>
      <w:r>
        <w:t xml:space="preserve">Languages/Technology: C, C# / .Net </w:t>
      </w:r>
    </w:p>
    <w:p w14:paraId="5693822F" w14:textId="77777777" w:rsidR="0044231A" w:rsidRDefault="001B6F3F">
      <w:pPr>
        <w:spacing w:after="42"/>
        <w:ind w:left="644" w:right="1061"/>
      </w:pPr>
      <w:r>
        <w:t xml:space="preserve">Operating System: Windows 10/ 8/7/ Vista / XP, Linux Ubuntu, Macintosh. Database: MS- SQL 2005 </w:t>
      </w:r>
    </w:p>
    <w:p w14:paraId="73F619AA" w14:textId="77777777" w:rsidR="0044231A" w:rsidRDefault="0044231A">
      <w:pPr>
        <w:spacing w:after="181" w:line="259" w:lineRule="auto"/>
        <w:jc w:val="left"/>
      </w:pPr>
    </w:p>
    <w:p w14:paraId="3C880FDF" w14:textId="09F162FF" w:rsidR="00F47683" w:rsidRDefault="00F47683" w:rsidP="00F47683">
      <w:pPr>
        <w:pStyle w:val="Heading1"/>
        <w:ind w:left="224" w:firstLine="0"/>
        <w:jc w:val="center"/>
      </w:pPr>
      <w:r>
        <w:t>AREA OF INTEREST</w:t>
      </w:r>
    </w:p>
    <w:p w14:paraId="123AA042" w14:textId="58E71348" w:rsidR="0044231A" w:rsidRDefault="0044231A">
      <w:pPr>
        <w:spacing w:after="165" w:line="259" w:lineRule="auto"/>
        <w:jc w:val="left"/>
      </w:pPr>
    </w:p>
    <w:p w14:paraId="6E22B7F9" w14:textId="77777777" w:rsidR="0044231A" w:rsidRDefault="001B6F3F">
      <w:pPr>
        <w:numPr>
          <w:ilvl w:val="0"/>
          <w:numId w:val="6"/>
        </w:numPr>
        <w:ind w:right="82" w:hanging="360"/>
      </w:pPr>
      <w:r>
        <w:t xml:space="preserve">Sales and Marketing </w:t>
      </w:r>
    </w:p>
    <w:p w14:paraId="44F8CDE8" w14:textId="77777777" w:rsidR="0044231A" w:rsidRDefault="001B6F3F">
      <w:pPr>
        <w:numPr>
          <w:ilvl w:val="0"/>
          <w:numId w:val="6"/>
        </w:numPr>
        <w:ind w:right="82" w:hanging="360"/>
      </w:pPr>
      <w:r>
        <w:t xml:space="preserve">Human Resource </w:t>
      </w:r>
    </w:p>
    <w:p w14:paraId="18002044" w14:textId="77777777" w:rsidR="0044231A" w:rsidRDefault="001B6F3F">
      <w:pPr>
        <w:numPr>
          <w:ilvl w:val="0"/>
          <w:numId w:val="6"/>
        </w:numPr>
        <w:ind w:right="82" w:hanging="360"/>
      </w:pPr>
      <w:r>
        <w:t xml:space="preserve"> Information Technology</w:t>
      </w:r>
    </w:p>
    <w:p w14:paraId="57E28228" w14:textId="77777777" w:rsidR="0044231A" w:rsidRDefault="001B6F3F">
      <w:pPr>
        <w:spacing w:after="76" w:line="259" w:lineRule="auto"/>
        <w:jc w:val="left"/>
      </w:pPr>
      <w:r>
        <w:t xml:space="preserve">                   </w:t>
      </w:r>
    </w:p>
    <w:p w14:paraId="27A80DE0" w14:textId="77777777" w:rsidR="0044231A" w:rsidRDefault="001B6F3F">
      <w:pPr>
        <w:pStyle w:val="Heading1"/>
        <w:tabs>
          <w:tab w:val="center" w:pos="4988"/>
          <w:tab w:val="center" w:pos="9147"/>
        </w:tabs>
        <w:ind w:left="235" w:firstLine="0"/>
      </w:pPr>
      <w:r>
        <w:t xml:space="preserve">  </w:t>
      </w:r>
      <w:r>
        <w:tab/>
        <w:t xml:space="preserve">EXTRA CURRICULAR ACTIVITIES </w:t>
      </w:r>
      <w:r>
        <w:tab/>
        <w:t xml:space="preserve"> </w:t>
      </w:r>
    </w:p>
    <w:p w14:paraId="75291FF1" w14:textId="77777777" w:rsidR="0044231A" w:rsidRDefault="001B6F3F">
      <w:pPr>
        <w:spacing w:after="0" w:line="259" w:lineRule="auto"/>
        <w:jc w:val="left"/>
      </w:pPr>
      <w:r>
        <w:rPr>
          <w:b/>
          <w:sz w:val="29"/>
          <w:szCs w:val="29"/>
        </w:rPr>
        <w:t xml:space="preserve"> </w:t>
      </w:r>
    </w:p>
    <w:p w14:paraId="45BB4B06" w14:textId="77777777" w:rsidR="0044231A" w:rsidRDefault="001B6F3F">
      <w:pPr>
        <w:numPr>
          <w:ilvl w:val="0"/>
          <w:numId w:val="7"/>
        </w:numPr>
        <w:spacing w:after="34"/>
        <w:ind w:left="844" w:right="82" w:hanging="360"/>
      </w:pPr>
      <w:r>
        <w:t xml:space="preserve">Involved in Organizational Level Cricket Tournament -2010. </w:t>
      </w:r>
    </w:p>
    <w:p w14:paraId="3D3A035D" w14:textId="77777777" w:rsidR="0044231A" w:rsidRDefault="001B6F3F">
      <w:pPr>
        <w:numPr>
          <w:ilvl w:val="0"/>
          <w:numId w:val="7"/>
        </w:numPr>
        <w:spacing w:after="42"/>
        <w:ind w:left="844" w:right="82" w:hanging="360"/>
      </w:pPr>
      <w:r>
        <w:t xml:space="preserve">Achieved Performer of the year award in 2015 &amp; </w:t>
      </w:r>
      <w:proofErr w:type="gramStart"/>
      <w:r>
        <w:t>2016 .</w:t>
      </w:r>
      <w:proofErr w:type="gramEnd"/>
    </w:p>
    <w:p w14:paraId="759FECFC" w14:textId="77777777" w:rsidR="0044231A" w:rsidRDefault="001B6F3F">
      <w:pPr>
        <w:spacing w:after="103" w:line="259" w:lineRule="auto"/>
        <w:jc w:val="left"/>
      </w:pPr>
      <w:r>
        <w:t xml:space="preserve"> </w:t>
      </w:r>
    </w:p>
    <w:p w14:paraId="13537676" w14:textId="77777777" w:rsidR="0044231A" w:rsidRDefault="001B6F3F">
      <w:pPr>
        <w:pStyle w:val="Heading1"/>
        <w:tabs>
          <w:tab w:val="center" w:pos="4295"/>
          <w:tab w:val="center" w:pos="9147"/>
        </w:tabs>
        <w:ind w:left="235" w:firstLine="0"/>
      </w:pPr>
      <w:r>
        <w:t xml:space="preserve">  </w:t>
      </w:r>
      <w:r>
        <w:tab/>
        <w:t xml:space="preserve">PERSONAL TRAITS </w:t>
      </w:r>
      <w:r>
        <w:tab/>
        <w:t xml:space="preserve"> </w:t>
      </w:r>
    </w:p>
    <w:tbl>
      <w:tblPr>
        <w:tblW w:w="9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6198"/>
      </w:tblGrid>
      <w:tr w:rsidR="0044231A" w14:paraId="132C4B1A" w14:textId="77777777">
        <w:trPr>
          <w:trHeight w:val="34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44A8A" w14:textId="77777777" w:rsidR="0044231A" w:rsidRDefault="001B6F3F">
            <w:pPr>
              <w:spacing w:after="0" w:line="259" w:lineRule="auto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</w:tcPr>
          <w:p w14:paraId="4DDC300D" w14:textId="77777777" w:rsidR="0044231A" w:rsidRDefault="0044231A">
            <w:pPr>
              <w:spacing w:after="160" w:line="259" w:lineRule="auto"/>
              <w:jc w:val="left"/>
            </w:pPr>
          </w:p>
        </w:tc>
      </w:tr>
      <w:tr w:rsidR="0044231A" w14:paraId="6FDFB1BF" w14:textId="77777777">
        <w:trPr>
          <w:trHeight w:val="57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9D8E6" w14:textId="77777777" w:rsidR="0044231A" w:rsidRDefault="001B6F3F">
            <w:pPr>
              <w:spacing w:after="0" w:line="259" w:lineRule="auto"/>
              <w:ind w:left="274"/>
              <w:jc w:val="left"/>
            </w:pPr>
            <w:r>
              <w:t xml:space="preserve">My Strengths 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A8BA" w14:textId="77777777" w:rsidR="0044231A" w:rsidRDefault="001B6F3F">
            <w:pPr>
              <w:spacing w:after="0" w:line="259" w:lineRule="auto"/>
              <w:ind w:left="38"/>
            </w:pPr>
            <w:r>
              <w:t xml:space="preserve">: Adaptability, Responsible, Well Disciplined, Problem Solving </w:t>
            </w:r>
          </w:p>
        </w:tc>
      </w:tr>
      <w:tr w:rsidR="0044231A" w14:paraId="3B6BEA10" w14:textId="77777777">
        <w:trPr>
          <w:trHeight w:val="1077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2E5D8" w14:textId="77777777" w:rsidR="0044231A" w:rsidRDefault="001B6F3F">
            <w:pPr>
              <w:spacing w:after="329" w:line="259" w:lineRule="auto"/>
              <w:ind w:left="274"/>
              <w:jc w:val="left"/>
            </w:pPr>
            <w:r>
              <w:t xml:space="preserve">My Hobbies </w:t>
            </w:r>
          </w:p>
          <w:p w14:paraId="31287A3E" w14:textId="77777777" w:rsidR="0044231A" w:rsidRDefault="001B6F3F">
            <w:pPr>
              <w:spacing w:after="0" w:line="259" w:lineRule="auto"/>
              <w:jc w:val="left"/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</w:tcPr>
          <w:p w14:paraId="78E67037" w14:textId="77777777" w:rsidR="0044231A" w:rsidRDefault="001B6F3F">
            <w:pPr>
              <w:spacing w:after="0" w:line="259" w:lineRule="auto"/>
              <w:ind w:left="38"/>
              <w:jc w:val="left"/>
            </w:pPr>
            <w:r>
              <w:t xml:space="preserve">: Singing, Cooking, Net Surfing. </w:t>
            </w:r>
          </w:p>
        </w:tc>
      </w:tr>
    </w:tbl>
    <w:p w14:paraId="35FF39DC" w14:textId="77777777" w:rsidR="0044231A" w:rsidRDefault="001B6F3F">
      <w:pPr>
        <w:shd w:val="clear" w:color="000000" w:fill="B1B1B1"/>
        <w:spacing w:after="0" w:line="259" w:lineRule="auto"/>
        <w:ind w:left="37"/>
        <w:jc w:val="center"/>
      </w:pPr>
      <w:r>
        <w:rPr>
          <w:b/>
        </w:rPr>
        <w:t xml:space="preserve">PERSONAL PROFILE </w:t>
      </w:r>
    </w:p>
    <w:tbl>
      <w:tblPr>
        <w:tblW w:w="66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  <w:gridCol w:w="725"/>
        <w:gridCol w:w="2950"/>
      </w:tblGrid>
      <w:tr w:rsidR="0044231A" w14:paraId="682B9AA9" w14:textId="77777777">
        <w:trPr>
          <w:trHeight w:val="23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1B5B82CB" w14:textId="77777777" w:rsidR="0044231A" w:rsidRDefault="001B6F3F">
            <w:pPr>
              <w:spacing w:after="0" w:line="259" w:lineRule="auto"/>
              <w:jc w:val="left"/>
            </w:pPr>
            <w:r>
              <w:rPr>
                <w:szCs w:val="21"/>
              </w:rPr>
              <w:lastRenderedPageBreak/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0B55F5E" w14:textId="77777777" w:rsidR="0044231A" w:rsidRDefault="0044231A">
            <w:pPr>
              <w:spacing w:after="160" w:line="259" w:lineRule="auto"/>
              <w:jc w:val="left"/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91866C6" w14:textId="77777777" w:rsidR="0044231A" w:rsidRDefault="0044231A">
            <w:pPr>
              <w:spacing w:after="160" w:line="259" w:lineRule="auto"/>
              <w:jc w:val="left"/>
            </w:pPr>
          </w:p>
        </w:tc>
      </w:tr>
      <w:tr w:rsidR="0044231A" w14:paraId="694C7B59" w14:textId="77777777">
        <w:trPr>
          <w:trHeight w:val="29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BD93257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Father’s Name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066D117F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2144D92E" w14:textId="77777777" w:rsidR="0044231A" w:rsidRDefault="001B6F3F">
            <w:pPr>
              <w:spacing w:after="0" w:line="259" w:lineRule="auto"/>
              <w:ind w:left="38"/>
              <w:jc w:val="left"/>
            </w:pPr>
            <w:r>
              <w:t xml:space="preserve">Mr. </w:t>
            </w:r>
            <w:proofErr w:type="spellStart"/>
            <w:r>
              <w:t>Kapildev</w:t>
            </w:r>
            <w:proofErr w:type="spellEnd"/>
            <w:r>
              <w:t xml:space="preserve"> Yadav </w:t>
            </w:r>
          </w:p>
        </w:tc>
      </w:tr>
      <w:tr w:rsidR="0044231A" w14:paraId="7A66C39F" w14:textId="77777777">
        <w:trPr>
          <w:trHeight w:val="31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624E3AB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Mother’s Name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403EE4E6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7E013DC" w14:textId="77777777" w:rsidR="0044231A" w:rsidRDefault="001B6F3F">
            <w:pPr>
              <w:spacing w:after="0" w:line="259" w:lineRule="auto"/>
              <w:ind w:left="38"/>
              <w:jc w:val="left"/>
            </w:pPr>
            <w:r>
              <w:t xml:space="preserve">Smt. </w:t>
            </w:r>
            <w:proofErr w:type="spellStart"/>
            <w:r>
              <w:t>Prabhawati</w:t>
            </w:r>
            <w:proofErr w:type="spellEnd"/>
            <w:r>
              <w:t xml:space="preserve"> Devi</w:t>
            </w:r>
          </w:p>
        </w:tc>
      </w:tr>
      <w:tr w:rsidR="0044231A" w14:paraId="53C8014B" w14:textId="77777777">
        <w:trPr>
          <w:trHeight w:val="317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536BAFC2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Father’s Occupation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65428F33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57C7CAE" w14:textId="77777777" w:rsidR="0044231A" w:rsidRDefault="001B6F3F">
            <w:pPr>
              <w:spacing w:after="0" w:line="259" w:lineRule="auto"/>
              <w:ind w:left="38"/>
              <w:jc w:val="left"/>
            </w:pPr>
            <w:r>
              <w:t xml:space="preserve">Agriculture </w:t>
            </w:r>
          </w:p>
        </w:tc>
      </w:tr>
      <w:tr w:rsidR="0044231A" w14:paraId="350767E7" w14:textId="77777777">
        <w:trPr>
          <w:trHeight w:val="317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AE66B2B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34AA310E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028B72A" w14:textId="77777777" w:rsidR="0044231A" w:rsidRDefault="001B6F3F">
            <w:pPr>
              <w:spacing w:after="0" w:line="259" w:lineRule="auto"/>
              <w:ind w:left="38"/>
              <w:jc w:val="left"/>
            </w:pPr>
            <w:r>
              <w:t>01/02/1990</w:t>
            </w:r>
          </w:p>
        </w:tc>
      </w:tr>
      <w:tr w:rsidR="0044231A" w14:paraId="2E336651" w14:textId="77777777">
        <w:trPr>
          <w:trHeight w:val="317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829D1BF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776089E3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D96D342" w14:textId="77777777" w:rsidR="0044231A" w:rsidRDefault="001B6F3F">
            <w:pPr>
              <w:spacing w:after="0" w:line="259" w:lineRule="auto"/>
              <w:jc w:val="left"/>
            </w:pPr>
            <w:r>
              <w:t xml:space="preserve">Married </w:t>
            </w:r>
          </w:p>
        </w:tc>
      </w:tr>
      <w:tr w:rsidR="0044231A" w14:paraId="250A87B5" w14:textId="77777777">
        <w:trPr>
          <w:trHeight w:val="317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E8F504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Language Known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780C47C8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A2ABFBE" w14:textId="77777777" w:rsidR="0044231A" w:rsidRDefault="001B6F3F">
            <w:pPr>
              <w:spacing w:after="0" w:line="259" w:lineRule="auto"/>
              <w:ind w:left="38"/>
              <w:jc w:val="left"/>
            </w:pPr>
            <w:r>
              <w:t>English, Hindi ,Bhojpuri</w:t>
            </w:r>
          </w:p>
        </w:tc>
      </w:tr>
      <w:tr w:rsidR="0044231A" w14:paraId="6B84FBAE" w14:textId="77777777">
        <w:trPr>
          <w:trHeight w:val="930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00500A0" w14:textId="77777777" w:rsidR="0044231A" w:rsidRDefault="001B6F3F">
            <w:pPr>
              <w:spacing w:after="0" w:line="259" w:lineRule="auto"/>
              <w:ind w:left="139"/>
              <w:jc w:val="left"/>
            </w:pPr>
            <w:r>
              <w:rPr>
                <w:b/>
              </w:rPr>
              <w:t xml:space="preserve">Permanent Address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7AF5B3BE" w14:textId="77777777" w:rsidR="0044231A" w:rsidRDefault="001B6F3F">
            <w:pPr>
              <w:spacing w:after="0" w:line="259" w:lineRule="auto"/>
              <w:ind w:left="43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EFD7403" w14:textId="77777777" w:rsidR="0044231A" w:rsidRDefault="001B6F3F">
            <w:pPr>
              <w:spacing w:after="17" w:line="259" w:lineRule="auto"/>
              <w:ind w:left="38"/>
              <w:jc w:val="left"/>
            </w:pPr>
            <w:proofErr w:type="spellStart"/>
            <w:r>
              <w:t>Vill</w:t>
            </w:r>
            <w:proofErr w:type="spellEnd"/>
            <w:r>
              <w:t xml:space="preserve">- </w:t>
            </w:r>
            <w:proofErr w:type="spellStart"/>
            <w:r>
              <w:t>Karsarwa</w:t>
            </w:r>
            <w:proofErr w:type="spellEnd"/>
            <w:r>
              <w:t xml:space="preserve"> Khurd</w:t>
            </w:r>
          </w:p>
          <w:p w14:paraId="1C5877D3" w14:textId="77777777" w:rsidR="0044231A" w:rsidRDefault="001B6F3F">
            <w:pPr>
              <w:spacing w:after="21" w:line="259" w:lineRule="auto"/>
              <w:ind w:left="38"/>
            </w:pPr>
            <w:r>
              <w:t xml:space="preserve">Post- </w:t>
            </w:r>
            <w:proofErr w:type="spellStart"/>
            <w:r>
              <w:t>Rahimpur</w:t>
            </w:r>
            <w:proofErr w:type="spellEnd"/>
          </w:p>
          <w:p w14:paraId="08F9A03D" w14:textId="77777777" w:rsidR="0044231A" w:rsidRDefault="001B6F3F">
            <w:pPr>
              <w:spacing w:after="0" w:line="259" w:lineRule="auto"/>
              <w:ind w:left="38"/>
            </w:pPr>
            <w:proofErr w:type="spellStart"/>
            <w:r>
              <w:t>Dist</w:t>
            </w:r>
            <w:proofErr w:type="spellEnd"/>
            <w:r>
              <w:t xml:space="preserve">- </w:t>
            </w:r>
            <w:proofErr w:type="spellStart"/>
            <w:r>
              <w:t>Deoria,UP</w:t>
            </w:r>
            <w:proofErr w:type="spellEnd"/>
            <w:r>
              <w:t xml:space="preserve"> -274703,</w:t>
            </w:r>
          </w:p>
        </w:tc>
      </w:tr>
    </w:tbl>
    <w:p w14:paraId="67B832E7" w14:textId="77777777" w:rsidR="0044231A" w:rsidRDefault="001B6F3F">
      <w:pPr>
        <w:spacing w:after="17" w:line="259" w:lineRule="auto"/>
        <w:ind w:left="110"/>
        <w:jc w:val="left"/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7612449F" wp14:editId="35DF8305">
                <wp:extent cx="6236335" cy="33020"/>
                <wp:effectExtent l="19050" t="9525" r="21590" b="24130"/>
                <wp:docPr id="1" name="Group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6335" cy="33020"/>
                          <a:chOff x="0" y="0"/>
                          <a:chExt cx="9821" cy="52"/>
                        </a:xfrm>
                      </wpg:grpSpPr>
                      <wps:wsp>
                        <wps:cNvPr id="2" name="Unknown Shape"/>
                        <wps:cNvSpPr>
                          <a:spLocks noChangeArrowheads="1"/>
                        </wps:cNvSpPr>
                        <wps:spPr bwMode="auto">
                          <a:xfrm>
                            <a:off x="0" y="52"/>
                            <a:ext cx="9821" cy="0"/>
                          </a:xfrm>
                          <a:custGeom>
                            <a:avLst/>
                            <a:gdLst>
                              <a:gd name="T0" fmla="*/ 0 w 6236335"/>
                              <a:gd name="T1" fmla="*/ 6236335 w 62363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236335">
                                <a:moveTo>
                                  <a:pt x="0" y="0"/>
                                </a:moveTo>
                                <a:lnTo>
                                  <a:pt x="6236335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Unknown Shape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21" cy="0"/>
                          </a:xfrm>
                          <a:custGeom>
                            <a:avLst/>
                            <a:gdLst>
                              <a:gd name="T0" fmla="*/ 0 w 6236335"/>
                              <a:gd name="T1" fmla="*/ 6236335 w 62363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236335">
                                <a:moveTo>
                                  <a:pt x="0" y="0"/>
                                </a:moveTo>
                                <a:lnTo>
                                  <a:pt x="62363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97D3C" id="Group 1025" o:spid="_x0000_s1026" style="width:491.05pt;height:2.6pt;mso-position-horizontal-relative:char;mso-position-vertical-relative:line" coordsize="982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">
                <v:shape id="Unknown Shape" o:spid="_x0000_s1027" style="position:absolute;top:52;width:9821;height:0;visibility:visible;mso-wrap-style:square;v-text-anchor:top" coordsize="6236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" path="m,l6236335,e" filled="f" strokeweight="3pt">
                  <v:path o:connecttype="custom" o:connectlocs="0,0;9821,0" o:connectangles="0,0"/>
                </v:shape>
                <v:shape id="Unknown Shape" o:spid="_x0000_s1028" style="position:absolute;width:9821;height:0;visibility:visible;mso-wrap-style:square;v-text-anchor:top" coordsize="6236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" path="m,l6236335,e" filled="f" strokeweight=".72pt">
                  <v:path o:connecttype="custom" o:connectlocs="0,0;9821,0" o:connectangles="0,0"/>
                </v:shape>
                <w10:anchorlock/>
              </v:group>
            </w:pict>
          </mc:Fallback>
        </mc:AlternateContent>
      </w:r>
    </w:p>
    <w:p w14:paraId="2085A8F4" w14:textId="77777777" w:rsidR="0044231A" w:rsidRDefault="001B6F3F">
      <w:pPr>
        <w:spacing w:after="113" w:line="259" w:lineRule="auto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8"/>
          <w:szCs w:val="8"/>
        </w:rPr>
        <w:t xml:space="preserve"> </w:t>
      </w:r>
    </w:p>
    <w:p w14:paraId="42AF54BC" w14:textId="77777777" w:rsidR="0044231A" w:rsidRDefault="001B6F3F">
      <w:pPr>
        <w:spacing w:after="0" w:line="259" w:lineRule="auto"/>
        <w:jc w:val="left"/>
      </w:pPr>
      <w:r>
        <w:rPr>
          <w:sz w:val="20"/>
        </w:rPr>
        <w:t xml:space="preserve"> </w:t>
      </w:r>
    </w:p>
    <w:p w14:paraId="5B527DB2" w14:textId="77777777" w:rsidR="0044231A" w:rsidRDefault="001B6F3F">
      <w:pPr>
        <w:spacing w:after="0" w:line="259" w:lineRule="auto"/>
        <w:jc w:val="left"/>
      </w:pPr>
      <w:r>
        <w:rPr>
          <w:sz w:val="12"/>
          <w:szCs w:val="12"/>
        </w:rPr>
        <w:t xml:space="preserve"> </w:t>
      </w:r>
    </w:p>
    <w:p w14:paraId="06AD07DC" w14:textId="77777777" w:rsidR="0044231A" w:rsidRDefault="0044231A">
      <w:pPr>
        <w:spacing w:after="45" w:line="259" w:lineRule="auto"/>
        <w:ind w:left="6480"/>
        <w:jc w:val="left"/>
      </w:pPr>
    </w:p>
    <w:p w14:paraId="37132F81" w14:textId="77777777" w:rsidR="0044231A" w:rsidRDefault="001B6F3F">
      <w:pPr>
        <w:pStyle w:val="Heading2"/>
        <w:tabs>
          <w:tab w:val="center" w:pos="679"/>
          <w:tab w:val="center" w:pos="7409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  <w:u w:val="none"/>
        </w:rPr>
        <w:tab/>
      </w:r>
      <w:r>
        <w:rPr>
          <w:rFonts w:ascii="Trebuchet MS" w:eastAsia="Trebuchet MS" w:hAnsi="Trebuchet MS" w:cs="Trebuchet MS"/>
          <w:b w:val="0"/>
          <w:sz w:val="22"/>
          <w:szCs w:val="22"/>
          <w:u w:val="none"/>
        </w:rPr>
        <w:t xml:space="preserve">Dated: -  </w:t>
      </w:r>
      <w:r>
        <w:rPr>
          <w:rFonts w:ascii="Trebuchet MS" w:eastAsia="Trebuchet MS" w:hAnsi="Trebuchet MS" w:cs="Trebuchet MS"/>
          <w:b w:val="0"/>
          <w:sz w:val="22"/>
          <w:szCs w:val="22"/>
          <w:u w:val="none"/>
        </w:rPr>
        <w:tab/>
        <w:t xml:space="preserve">Devendra Kumar Yadav </w:t>
      </w:r>
    </w:p>
    <w:sectPr w:rsidR="0044231A">
      <w:pgSz w:w="11928" w:h="16848"/>
      <w:pgMar w:top="1433" w:right="998" w:bottom="625" w:left="9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Microsoft YaHei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⮚"/>
      <w:lvlJc w:val="left"/>
      <w:pPr>
        <w:ind w:left="994" w:hanging="99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1" w:tentative="1">
      <w:start w:val="1"/>
      <w:numFmt w:val="bullet"/>
      <w:lvlText w:val="□"/>
      <w:lvlJc w:val="left"/>
      <w:pPr>
        <w:ind w:left="1714" w:hanging="171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2" w:tentative="1">
      <w:start w:val="1"/>
      <w:numFmt w:val="bullet"/>
      <w:lvlText w:val="▪"/>
      <w:lvlJc w:val="left"/>
      <w:pPr>
        <w:ind w:left="2434" w:hanging="243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3" w:tentative="1">
      <w:start w:val="1"/>
      <w:numFmt w:val="bullet"/>
      <w:lvlText w:val="•"/>
      <w:lvlJc w:val="left"/>
      <w:pPr>
        <w:ind w:left="3154" w:hanging="315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4" w:tentative="1">
      <w:start w:val="1"/>
      <w:numFmt w:val="bullet"/>
      <w:lvlText w:val="□"/>
      <w:lvlJc w:val="left"/>
      <w:pPr>
        <w:ind w:left="3874" w:hanging="387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5" w:tentative="1">
      <w:start w:val="1"/>
      <w:numFmt w:val="bullet"/>
      <w:lvlText w:val="▪"/>
      <w:lvlJc w:val="left"/>
      <w:pPr>
        <w:ind w:left="4594" w:hanging="459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6" w:tentative="1">
      <w:start w:val="1"/>
      <w:numFmt w:val="bullet"/>
      <w:lvlText w:val="•"/>
      <w:lvlJc w:val="left"/>
      <w:pPr>
        <w:ind w:left="5314" w:hanging="531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7" w:tentative="1">
      <w:start w:val="1"/>
      <w:numFmt w:val="bullet"/>
      <w:lvlText w:val="□"/>
      <w:lvlJc w:val="left"/>
      <w:pPr>
        <w:ind w:left="6034" w:hanging="603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8" w:tentative="1">
      <w:start w:val="1"/>
      <w:numFmt w:val="bullet"/>
      <w:lvlText w:val="▪"/>
      <w:lvlJc w:val="left"/>
      <w:pPr>
        <w:ind w:left="6754" w:hanging="6754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⮚"/>
      <w:lvlJc w:val="left"/>
      <w:pPr>
        <w:ind w:left="845" w:hanging="8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1" w:tentative="1">
      <w:start w:val="1"/>
      <w:numFmt w:val="bullet"/>
      <w:lvlText w:val="□"/>
      <w:lvlJc w:val="left"/>
      <w:pPr>
        <w:ind w:left="1579" w:hanging="15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2" w:tentative="1">
      <w:start w:val="1"/>
      <w:numFmt w:val="bullet"/>
      <w:lvlText w:val="▪"/>
      <w:lvlJc w:val="left"/>
      <w:pPr>
        <w:ind w:left="2299" w:hanging="22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3" w:tentative="1">
      <w:start w:val="1"/>
      <w:numFmt w:val="bullet"/>
      <w:lvlText w:val="•"/>
      <w:lvlJc w:val="left"/>
      <w:pPr>
        <w:ind w:left="3019" w:hanging="30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4" w:tentative="1">
      <w:start w:val="1"/>
      <w:numFmt w:val="bullet"/>
      <w:lvlText w:val="□"/>
      <w:lvlJc w:val="left"/>
      <w:pPr>
        <w:ind w:left="3739" w:hanging="373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5" w:tentative="1">
      <w:start w:val="1"/>
      <w:numFmt w:val="bullet"/>
      <w:lvlText w:val="▪"/>
      <w:lvlJc w:val="left"/>
      <w:pPr>
        <w:ind w:left="4459" w:hanging="445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6" w:tentative="1">
      <w:start w:val="1"/>
      <w:numFmt w:val="bullet"/>
      <w:lvlText w:val="•"/>
      <w:lvlJc w:val="left"/>
      <w:pPr>
        <w:ind w:left="5179" w:hanging="51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7" w:tentative="1">
      <w:start w:val="1"/>
      <w:numFmt w:val="bullet"/>
      <w:lvlText w:val="□"/>
      <w:lvlJc w:val="left"/>
      <w:pPr>
        <w:ind w:left="5899" w:hanging="58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8" w:tentative="1">
      <w:start w:val="1"/>
      <w:numFmt w:val="bullet"/>
      <w:lvlText w:val="▪"/>
      <w:lvlJc w:val="left"/>
      <w:pPr>
        <w:ind w:left="6619" w:hanging="66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⮚"/>
      <w:lvlJc w:val="left"/>
      <w:pPr>
        <w:ind w:left="902" w:hanging="9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1" w:tentative="1">
      <w:start w:val="1"/>
      <w:numFmt w:val="bullet"/>
      <w:lvlText w:val="□"/>
      <w:lvlJc w:val="left"/>
      <w:pPr>
        <w:ind w:left="1579" w:hanging="15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2" w:tentative="1">
      <w:start w:val="1"/>
      <w:numFmt w:val="bullet"/>
      <w:lvlText w:val="▪"/>
      <w:lvlJc w:val="left"/>
      <w:pPr>
        <w:ind w:left="2299" w:hanging="22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3" w:tentative="1">
      <w:start w:val="1"/>
      <w:numFmt w:val="bullet"/>
      <w:lvlText w:val="•"/>
      <w:lvlJc w:val="left"/>
      <w:pPr>
        <w:ind w:left="3019" w:hanging="30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4" w:tentative="1">
      <w:start w:val="1"/>
      <w:numFmt w:val="bullet"/>
      <w:lvlText w:val="□"/>
      <w:lvlJc w:val="left"/>
      <w:pPr>
        <w:ind w:left="3739" w:hanging="373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5" w:tentative="1">
      <w:start w:val="1"/>
      <w:numFmt w:val="bullet"/>
      <w:lvlText w:val="▪"/>
      <w:lvlJc w:val="left"/>
      <w:pPr>
        <w:ind w:left="4459" w:hanging="445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6" w:tentative="1">
      <w:start w:val="1"/>
      <w:numFmt w:val="bullet"/>
      <w:lvlText w:val="•"/>
      <w:lvlJc w:val="left"/>
      <w:pPr>
        <w:ind w:left="5179" w:hanging="51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7" w:tentative="1">
      <w:start w:val="1"/>
      <w:numFmt w:val="bullet"/>
      <w:lvlText w:val="□"/>
      <w:lvlJc w:val="left"/>
      <w:pPr>
        <w:ind w:left="5899" w:hanging="58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8" w:tentative="1">
      <w:start w:val="1"/>
      <w:numFmt w:val="bullet"/>
      <w:lvlText w:val="▪"/>
      <w:lvlJc w:val="left"/>
      <w:pPr>
        <w:ind w:left="6619" w:hanging="66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⮚"/>
      <w:lvlJc w:val="left"/>
      <w:pPr>
        <w:ind w:left="845" w:hanging="8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1" w:tentative="1">
      <w:start w:val="1"/>
      <w:numFmt w:val="bullet"/>
      <w:lvlText w:val="□"/>
      <w:lvlJc w:val="left"/>
      <w:pPr>
        <w:ind w:left="1579" w:hanging="15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2" w:tentative="1">
      <w:start w:val="1"/>
      <w:numFmt w:val="bullet"/>
      <w:lvlText w:val="▪"/>
      <w:lvlJc w:val="left"/>
      <w:pPr>
        <w:ind w:left="2299" w:hanging="22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3" w:tentative="1">
      <w:start w:val="1"/>
      <w:numFmt w:val="bullet"/>
      <w:lvlText w:val="•"/>
      <w:lvlJc w:val="left"/>
      <w:pPr>
        <w:ind w:left="3019" w:hanging="30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4" w:tentative="1">
      <w:start w:val="1"/>
      <w:numFmt w:val="bullet"/>
      <w:lvlText w:val="□"/>
      <w:lvlJc w:val="left"/>
      <w:pPr>
        <w:ind w:left="3739" w:hanging="373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5" w:tentative="1">
      <w:start w:val="1"/>
      <w:numFmt w:val="bullet"/>
      <w:lvlText w:val="▪"/>
      <w:lvlJc w:val="left"/>
      <w:pPr>
        <w:ind w:left="4459" w:hanging="445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6" w:tentative="1">
      <w:start w:val="1"/>
      <w:numFmt w:val="bullet"/>
      <w:lvlText w:val="•"/>
      <w:lvlJc w:val="left"/>
      <w:pPr>
        <w:ind w:left="5179" w:hanging="51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7" w:tentative="1">
      <w:start w:val="1"/>
      <w:numFmt w:val="bullet"/>
      <w:lvlText w:val="□"/>
      <w:lvlJc w:val="left"/>
      <w:pPr>
        <w:ind w:left="5899" w:hanging="58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  <w:lvl w:ilvl="8" w:tentative="1">
      <w:start w:val="1"/>
      <w:numFmt w:val="bullet"/>
      <w:lvlText w:val="▪"/>
      <w:lvlJc w:val="left"/>
      <w:pPr>
        <w:ind w:left="6619" w:hanging="66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080000" w:fill="auto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1" w:tentative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2" w:tentative="1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3" w:tentative="1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4" w:tentative="1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5" w:tentative="1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6" w:tentative="1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7" w:tentative="1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8" w:tentative="1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</w:abstractNum>
  <w:abstractNum w:abstractNumId="5" w15:restartNumberingAfterBreak="0">
    <w:nsid w:val="5FF1E445"/>
    <w:multiLevelType w:val="singleLevel"/>
    <w:tmpl w:val="5FF1E44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98B34CB"/>
    <w:multiLevelType w:val="multilevel"/>
    <w:tmpl w:val="00000000"/>
    <w:lvl w:ilvl="0">
      <w:start w:val="1"/>
      <w:numFmt w:val="bullet"/>
      <w:lvlText w:val="⮚"/>
      <w:lvlJc w:val="left"/>
      <w:pPr>
        <w:ind w:left="845" w:hanging="8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1" w:tentative="1">
      <w:start w:val="1"/>
      <w:numFmt w:val="bullet"/>
      <w:lvlText w:val="□"/>
      <w:lvlJc w:val="left"/>
      <w:pPr>
        <w:ind w:left="1579" w:hanging="15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2" w:tentative="1">
      <w:start w:val="1"/>
      <w:numFmt w:val="bullet"/>
      <w:lvlText w:val="▪"/>
      <w:lvlJc w:val="left"/>
      <w:pPr>
        <w:ind w:left="2299" w:hanging="22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3" w:tentative="1">
      <w:start w:val="1"/>
      <w:numFmt w:val="bullet"/>
      <w:lvlText w:val="•"/>
      <w:lvlJc w:val="left"/>
      <w:pPr>
        <w:ind w:left="3019" w:hanging="30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4" w:tentative="1">
      <w:start w:val="1"/>
      <w:numFmt w:val="bullet"/>
      <w:lvlText w:val="□"/>
      <w:lvlJc w:val="left"/>
      <w:pPr>
        <w:ind w:left="3739" w:hanging="373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5" w:tentative="1">
      <w:start w:val="1"/>
      <w:numFmt w:val="bullet"/>
      <w:lvlText w:val="▪"/>
      <w:lvlJc w:val="left"/>
      <w:pPr>
        <w:ind w:left="4459" w:hanging="445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6" w:tentative="1">
      <w:start w:val="1"/>
      <w:numFmt w:val="bullet"/>
      <w:lvlText w:val="•"/>
      <w:lvlJc w:val="left"/>
      <w:pPr>
        <w:ind w:left="5179" w:hanging="517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7" w:tentative="1">
      <w:start w:val="1"/>
      <w:numFmt w:val="bullet"/>
      <w:lvlText w:val="□"/>
      <w:lvlJc w:val="left"/>
      <w:pPr>
        <w:ind w:left="5899" w:hanging="589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  <w:lvl w:ilvl="8" w:tentative="1">
      <w:start w:val="1"/>
      <w:numFmt w:val="bullet"/>
      <w:lvlText w:val="▪"/>
      <w:lvlJc w:val="left"/>
      <w:pPr>
        <w:ind w:left="6619" w:hanging="661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080000" w:fill="auto"/>
      </w:rPr>
    </w:lvl>
  </w:abstractNum>
  <w:num w:numId="1" w16cid:durableId="1142189961">
    <w:abstractNumId w:val="5"/>
  </w:num>
  <w:num w:numId="2" w16cid:durableId="1367946332">
    <w:abstractNumId w:val="2"/>
  </w:num>
  <w:num w:numId="3" w16cid:durableId="2828398">
    <w:abstractNumId w:val="3"/>
  </w:num>
  <w:num w:numId="4" w16cid:durableId="176770699">
    <w:abstractNumId w:val="4"/>
  </w:num>
  <w:num w:numId="5" w16cid:durableId="745613021">
    <w:abstractNumId w:val="6"/>
  </w:num>
  <w:num w:numId="6" w16cid:durableId="1058675530">
    <w:abstractNumId w:val="0"/>
  </w:num>
  <w:num w:numId="7" w16cid:durableId="27198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compressPunctuation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1A"/>
    <w:rsid w:val="001B6F3F"/>
    <w:rsid w:val="0044231A"/>
    <w:rsid w:val="004973DA"/>
    <w:rsid w:val="009E5B3A"/>
    <w:rsid w:val="00CA1214"/>
    <w:rsid w:val="00F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DC3BE4"/>
  <w15:docId w15:val="{989F0E70-992C-4363-ABAB-72490E3A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paragraph" w:styleId="Heading1">
    <w:name w:val="heading 1"/>
    <w:basedOn w:val="Normal1"/>
    <w:next w:val="Normal1"/>
    <w:pPr>
      <w:keepNext/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hd w:val="clear" w:color="040000" w:fill="D2D2D2"/>
      <w:spacing w:after="0" w:line="259" w:lineRule="auto"/>
      <w:ind w:left="260" w:hanging="10"/>
      <w:outlineLvl w:val="0"/>
    </w:pPr>
    <w:rPr>
      <w:rFonts w:eastAsia="Times New Roman"/>
      <w:b/>
      <w:color w:val="000000"/>
      <w:sz w:val="28"/>
      <w:szCs w:val="28"/>
      <w:shd w:val="clear" w:color="090000" w:fill="auto"/>
    </w:rPr>
  </w:style>
  <w:style w:type="paragraph" w:styleId="Heading2">
    <w:name w:val="heading 2"/>
    <w:basedOn w:val="Normal1"/>
    <w:next w:val="Normal1"/>
    <w:pPr>
      <w:keepNext/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hd w:val="clear" w:color="040000" w:fill="auto"/>
      <w:spacing w:after="0" w:line="259" w:lineRule="auto"/>
      <w:ind w:left="284" w:hanging="10"/>
      <w:outlineLvl w:val="1"/>
    </w:pPr>
    <w:rPr>
      <w:rFonts w:eastAsia="Times New Roman"/>
      <w:b/>
      <w:color w:val="000000"/>
      <w:sz w:val="24"/>
      <w:szCs w:val="24"/>
      <w:u w:val="single"/>
      <w:shd w:val="clear" w:color="090000" w:fill="auto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CURRICULAM VITAE 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Devendra Kumar Yadav</dc:creator>
  <cp:lastModifiedBy>shashi bhusan</cp:lastModifiedBy>
  <cp:revision>2</cp:revision>
  <dcterms:created xsi:type="dcterms:W3CDTF">2022-06-18T17:54:00Z</dcterms:created>
  <dcterms:modified xsi:type="dcterms:W3CDTF">2022-06-18T17:54:00Z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